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8A104" w14:textId="77777777" w:rsidR="00071C72" w:rsidRDefault="00071C72" w:rsidP="00071C72">
      <w:pPr>
        <w:pStyle w:val="Corps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b/>
        </w:rPr>
      </w:pPr>
      <w:r>
        <w:rPr>
          <w:b/>
        </w:rPr>
        <w:t>Journée Python 14 octobre 2013</w:t>
      </w:r>
    </w:p>
    <w:p w14:paraId="1326044D" w14:textId="77777777" w:rsidR="00071C72" w:rsidRDefault="00071C72" w:rsidP="00071C72">
      <w:pPr>
        <w:pStyle w:val="Corps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</w:pPr>
      <w:r>
        <w:t xml:space="preserve">Lire un fichier </w:t>
      </w:r>
      <w:r w:rsidR="005D6A62">
        <w:t xml:space="preserve">ERA-40 en NetCDF </w:t>
      </w:r>
      <w:r>
        <w:t xml:space="preserve">et </w:t>
      </w:r>
      <w:r w:rsidR="005D6A62">
        <w:t>afficher une carte</w:t>
      </w:r>
    </w:p>
    <w:p w14:paraId="347FBC8A" w14:textId="77777777" w:rsidR="00071C72" w:rsidRDefault="00071C72" w:rsidP="00071C72">
      <w:pPr>
        <w:pStyle w:val="Corps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</w:pPr>
    </w:p>
    <w:p w14:paraId="2370C750" w14:textId="77777777" w:rsidR="00071C72" w:rsidRDefault="00071C72" w:rsidP="00071C72">
      <w:pPr>
        <w:pStyle w:val="Puceducorpsdetexte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hanging="260"/>
        <w:rPr>
          <w:b/>
        </w:rPr>
      </w:pPr>
      <w:r>
        <w:rPr>
          <w:b/>
        </w:rPr>
        <w:t>Les données</w:t>
      </w:r>
    </w:p>
    <w:p w14:paraId="389AFEFC" w14:textId="77777777" w:rsidR="00071C72" w:rsidRDefault="00071C72" w:rsidP="00071C72">
      <w:pPr>
        <w:pStyle w:val="Puceducorpsdetext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D34E8DB" w14:textId="1389E329" w:rsidR="00071C72" w:rsidRPr="004F6BD4" w:rsidRDefault="00071C72" w:rsidP="0081100B">
      <w:pPr>
        <w:pStyle w:val="Puceducorpsdetexte"/>
        <w:numPr>
          <w:ilvl w:val="0"/>
          <w:numId w:val="7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position w:val="-2"/>
        </w:rPr>
      </w:pPr>
      <w:r>
        <w:t xml:space="preserve">répertoire partagé </w:t>
      </w:r>
      <w:r w:rsidRPr="004F6BD4">
        <w:rPr>
          <w:rFonts w:ascii="Courier" w:hAnsi="Courier"/>
          <w:b/>
        </w:rPr>
        <w:t>TP_</w:t>
      </w:r>
      <w:r w:rsidR="002E4D04">
        <w:rPr>
          <w:rFonts w:ascii="Courier" w:hAnsi="Courier"/>
          <w:b/>
        </w:rPr>
        <w:t>ERA40</w:t>
      </w:r>
      <w:r>
        <w:rPr>
          <w:rFonts w:ascii="Courier" w:hAnsi="Courier"/>
          <w:b/>
        </w:rPr>
        <w:t>/</w:t>
      </w:r>
      <w:r w:rsidR="002E4D04">
        <w:rPr>
          <w:rFonts w:ascii="Courier" w:hAnsi="Courier"/>
          <w:b/>
        </w:rPr>
        <w:t>t2.</w:t>
      </w:r>
      <w:r w:rsidR="00B96955">
        <w:rPr>
          <w:rFonts w:ascii="Courier" w:hAnsi="Courier"/>
          <w:b/>
        </w:rPr>
        <w:t>*</w:t>
      </w:r>
      <w:r w:rsidR="002E4D04">
        <w:rPr>
          <w:rFonts w:ascii="Courier" w:hAnsi="Courier"/>
          <w:b/>
        </w:rPr>
        <w:t>.asm.nc</w:t>
      </w:r>
    </w:p>
    <w:p w14:paraId="5CCBEE6F" w14:textId="25681EEC" w:rsidR="002E4D04" w:rsidRPr="002E4D04" w:rsidRDefault="002E4D04" w:rsidP="0081100B">
      <w:pPr>
        <w:pStyle w:val="Puceducorpsdetexte"/>
        <w:numPr>
          <w:ilvl w:val="0"/>
          <w:numId w:val="7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position w:val="-2"/>
        </w:rPr>
      </w:pPr>
      <w:r>
        <w:rPr>
          <w:position w:val="-2"/>
        </w:rPr>
        <w:t>Ces fichiers netCDF contiennent des cartes mensuelles ERA40 de temperature a l'echelle globale</w:t>
      </w:r>
      <w:r w:rsidR="001833FD">
        <w:rPr>
          <w:position w:val="-2"/>
        </w:rPr>
        <w:t xml:space="preserve"> pour la periode 1970-2002</w:t>
      </w:r>
      <w:r w:rsidR="000F6D8C">
        <w:rPr>
          <w:position w:val="-2"/>
        </w:rPr>
        <w:t xml:space="preserve"> (2002 n'est pas complet, on peut l'ignorer)</w:t>
      </w:r>
    </w:p>
    <w:p w14:paraId="0936E357" w14:textId="77777777" w:rsidR="00071C72" w:rsidRDefault="00071C72" w:rsidP="0081100B">
      <w:pPr>
        <w:pStyle w:val="Puceducorpsdetext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19BC3176" w14:textId="77777777" w:rsidR="00071C72" w:rsidRDefault="00071C72" w:rsidP="00071C72">
      <w:pPr>
        <w:pStyle w:val="Puceducorpsdetexte"/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hanging="260"/>
        <w:rPr>
          <w:b/>
        </w:rPr>
      </w:pPr>
      <w:r>
        <w:rPr>
          <w:b/>
        </w:rPr>
        <w:t>Facile : chargement et affichage des donnees</w:t>
      </w:r>
    </w:p>
    <w:p w14:paraId="63C23FD3" w14:textId="77777777" w:rsidR="00071C72" w:rsidRDefault="00071C72" w:rsidP="0081100B">
      <w:pPr>
        <w:pStyle w:val="Puceducorpsdetext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E177831" w14:textId="77777777" w:rsidR="00071C72" w:rsidRPr="00D413B4" w:rsidRDefault="00071C72" w:rsidP="0081100B">
      <w:pPr>
        <w:pStyle w:val="Puceducorpsdetexte"/>
        <w:numPr>
          <w:ilvl w:val="0"/>
          <w:numId w:val="6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position w:val="-2"/>
        </w:rPr>
      </w:pPr>
      <w:r>
        <w:t xml:space="preserve">Lancez </w:t>
      </w:r>
      <w:r w:rsidRPr="004C2EFD">
        <w:rPr>
          <w:rFonts w:ascii="Courier" w:hAnsi="Courier"/>
          <w:b/>
        </w:rPr>
        <w:t>ipython -pylab</w:t>
      </w:r>
      <w:r w:rsidRPr="004C2EFD">
        <w:rPr>
          <w:rFonts w:ascii="Courier" w:hAnsi="Courier"/>
        </w:rPr>
        <w:t xml:space="preserve"> </w:t>
      </w:r>
    </w:p>
    <w:p w14:paraId="5A77C3A9" w14:textId="79C8E6A5" w:rsidR="003028A7" w:rsidRDefault="00071C72" w:rsidP="0081100B">
      <w:pPr>
        <w:pStyle w:val="Puceducorpsdetexte"/>
        <w:numPr>
          <w:ilvl w:val="0"/>
          <w:numId w:val="6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position w:val="-2"/>
        </w:rPr>
      </w:pPr>
      <w:r>
        <w:rPr>
          <w:position w:val="-2"/>
        </w:rPr>
        <w:t xml:space="preserve">Inspirez-vous des propositions du fichier </w:t>
      </w:r>
      <w:r w:rsidR="00EB23AF">
        <w:rPr>
          <w:rFonts w:ascii="Courier" w:hAnsi="Courier"/>
          <w:position w:val="-2"/>
        </w:rPr>
        <w:t>tp_era40_1</w:t>
      </w:r>
      <w:r w:rsidRPr="005D4933">
        <w:rPr>
          <w:rFonts w:ascii="Courier" w:hAnsi="Courier"/>
          <w:position w:val="-2"/>
        </w:rPr>
        <w:t>.py</w:t>
      </w:r>
      <w:r>
        <w:rPr>
          <w:rFonts w:ascii="Courier" w:hAnsi="Courier"/>
          <w:position w:val="-2"/>
        </w:rPr>
        <w:t xml:space="preserve"> </w:t>
      </w:r>
      <w:r w:rsidRPr="00076874">
        <w:rPr>
          <w:position w:val="-2"/>
        </w:rPr>
        <w:t xml:space="preserve">pour </w:t>
      </w:r>
      <w:r w:rsidR="00F8476F">
        <w:rPr>
          <w:position w:val="-2"/>
        </w:rPr>
        <w:t xml:space="preserve">obtenir </w:t>
      </w:r>
      <w:r w:rsidR="00EB23AF">
        <w:rPr>
          <w:position w:val="-2"/>
        </w:rPr>
        <w:t xml:space="preserve">la </w:t>
      </w:r>
      <w:r w:rsidR="00E030AA">
        <w:rPr>
          <w:position w:val="-2"/>
        </w:rPr>
        <w:t xml:space="preserve">temperature </w:t>
      </w:r>
      <w:r w:rsidR="00F8476F">
        <w:rPr>
          <w:position w:val="-2"/>
        </w:rPr>
        <w:t xml:space="preserve">moyenne globale </w:t>
      </w:r>
      <w:r w:rsidR="00E030AA">
        <w:rPr>
          <w:position w:val="-2"/>
        </w:rPr>
        <w:t>pour 2000</w:t>
      </w:r>
      <w:r w:rsidR="00867EF6">
        <w:rPr>
          <w:position w:val="-2"/>
        </w:rPr>
        <w:t>,</w:t>
      </w:r>
      <w:r w:rsidR="00EB23AF">
        <w:rPr>
          <w:position w:val="-2"/>
        </w:rPr>
        <w:t xml:space="preserve"> puis l'afficher sous forme de carte.</w:t>
      </w:r>
    </w:p>
    <w:p w14:paraId="3A0FD3AE" w14:textId="77777777" w:rsidR="00EB23AF" w:rsidRDefault="00EB23AF" w:rsidP="00EB23AF">
      <w:pPr>
        <w:pStyle w:val="Puceducorpsdetext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position w:val="-2"/>
        </w:rPr>
      </w:pPr>
    </w:p>
    <w:p w14:paraId="0C3887D7" w14:textId="44C754BF" w:rsidR="00EB23AF" w:rsidRPr="00EF0E00" w:rsidRDefault="00EB23AF" w:rsidP="00EB23AF">
      <w:pPr>
        <w:pStyle w:val="Puceducorpsdetext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  <w:position w:val="-2"/>
        </w:rPr>
      </w:pPr>
      <w:r w:rsidRPr="00EF0E00">
        <w:rPr>
          <w:b/>
          <w:position w:val="-2"/>
        </w:rPr>
        <w:t>3. Intermediaire : zoom sur la France</w:t>
      </w:r>
    </w:p>
    <w:p w14:paraId="6BBCCB12" w14:textId="77777777" w:rsidR="00EB23AF" w:rsidRDefault="00EB23AF" w:rsidP="00EB23AF">
      <w:pPr>
        <w:pStyle w:val="Puceducorpsdetext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position w:val="-2"/>
        </w:rPr>
      </w:pPr>
    </w:p>
    <w:p w14:paraId="2E0AE9BF" w14:textId="0F1D2E51" w:rsidR="00EB23AF" w:rsidRDefault="00EB23AF" w:rsidP="00EF0E00">
      <w:pPr>
        <w:pStyle w:val="Puceducorpsdetexte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position w:val="-2"/>
        </w:rPr>
      </w:pPr>
      <w:r>
        <w:rPr>
          <w:position w:val="-2"/>
        </w:rPr>
        <w:t xml:space="preserve">Inspirez=vous du fichier tp_era40_2.py pour </w:t>
      </w:r>
      <w:r w:rsidR="005D2765">
        <w:rPr>
          <w:position w:val="-2"/>
        </w:rPr>
        <w:t>l'afficher sous forme de vraie carte zoomee</w:t>
      </w:r>
      <w:r>
        <w:rPr>
          <w:position w:val="-2"/>
        </w:rPr>
        <w:t xml:space="preserve"> sur la France</w:t>
      </w:r>
      <w:r w:rsidR="005D2765">
        <w:rPr>
          <w:position w:val="-2"/>
        </w:rPr>
        <w:t xml:space="preserve">, en utilisant le module </w:t>
      </w:r>
      <w:r w:rsidR="005D2765" w:rsidRPr="00050C3E">
        <w:rPr>
          <w:rFonts w:ascii="Courier" w:hAnsi="Courier"/>
          <w:b/>
          <w:position w:val="-2"/>
        </w:rPr>
        <w:t>Basemap</w:t>
      </w:r>
      <w:r>
        <w:rPr>
          <w:position w:val="-2"/>
        </w:rPr>
        <w:t>.</w:t>
      </w:r>
    </w:p>
    <w:p w14:paraId="73B60D5D" w14:textId="77777777" w:rsidR="00EB23AF" w:rsidRDefault="00EB23AF" w:rsidP="00EB23AF">
      <w:pPr>
        <w:pStyle w:val="Puceducorpsdetext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position w:val="-2"/>
        </w:rPr>
      </w:pPr>
    </w:p>
    <w:p w14:paraId="67860916" w14:textId="62000AF4" w:rsidR="00EB23AF" w:rsidRPr="00EF0E00" w:rsidRDefault="00EB23AF" w:rsidP="00EB23AF">
      <w:pPr>
        <w:pStyle w:val="Puceducorpsdetext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  <w:position w:val="-2"/>
        </w:rPr>
      </w:pPr>
      <w:r w:rsidRPr="00EF0E00">
        <w:rPr>
          <w:b/>
          <w:position w:val="-2"/>
        </w:rPr>
        <w:t xml:space="preserve">4. Avancé : anomalie de temperature </w:t>
      </w:r>
    </w:p>
    <w:p w14:paraId="36B11087" w14:textId="77777777" w:rsidR="00EB23AF" w:rsidRDefault="00EB23AF" w:rsidP="00EB23AF">
      <w:pPr>
        <w:pStyle w:val="Puceducorpsdetext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position w:val="-2"/>
        </w:rPr>
      </w:pPr>
    </w:p>
    <w:p w14:paraId="41D3D55F" w14:textId="407AFFF2" w:rsidR="00EB23AF" w:rsidRDefault="00EB23AF" w:rsidP="00EF0E00">
      <w:pPr>
        <w:pStyle w:val="Puceducorpsdetexte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position w:val="-2"/>
        </w:rPr>
      </w:pPr>
      <w:r>
        <w:rPr>
          <w:position w:val="-2"/>
        </w:rPr>
        <w:t xml:space="preserve">Inspirez-vous du fichier tp_era40_3.py pour afficher la carte d'anomalie de temperature pour 1976 compare a la periode </w:t>
      </w:r>
      <w:r w:rsidR="0007620C">
        <w:rPr>
          <w:position w:val="-2"/>
        </w:rPr>
        <w:t>1970-2001</w:t>
      </w:r>
      <w:r>
        <w:rPr>
          <w:position w:val="-2"/>
        </w:rPr>
        <w:t>.</w:t>
      </w:r>
    </w:p>
    <w:p w14:paraId="2C065A62" w14:textId="1261CC14" w:rsidR="00CE78AC" w:rsidRDefault="00CE78AC" w:rsidP="00EF0E00">
      <w:pPr>
        <w:pStyle w:val="Puceducorpsdetexte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position w:val="-2"/>
        </w:rPr>
      </w:pPr>
      <w:r>
        <w:rPr>
          <w:position w:val="-2"/>
        </w:rPr>
        <w:t>S'il semble manquer des données, revenez au 3...</w:t>
      </w:r>
      <w:bookmarkStart w:id="0" w:name="_GoBack"/>
      <w:bookmarkEnd w:id="0"/>
    </w:p>
    <w:p w14:paraId="0CCA121F" w14:textId="77777777" w:rsidR="00E54594" w:rsidRDefault="00E54594" w:rsidP="00B30452">
      <w:pPr>
        <w:pStyle w:val="Puceducorpsdetext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position w:val="-2"/>
        </w:rPr>
      </w:pPr>
    </w:p>
    <w:p w14:paraId="3F25DA59" w14:textId="743E3CAB" w:rsidR="00E54594" w:rsidRPr="00B30452" w:rsidRDefault="00E54594" w:rsidP="00E54594">
      <w:pPr>
        <w:pStyle w:val="Puceducorpsdetext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  <w:position w:val="-2"/>
        </w:rPr>
      </w:pPr>
      <w:r w:rsidRPr="00B30452">
        <w:rPr>
          <w:b/>
          <w:position w:val="-2"/>
        </w:rPr>
        <w:t>5. Avancé : anomalie pour un mois seulement</w:t>
      </w:r>
    </w:p>
    <w:p w14:paraId="77723A94" w14:textId="77777777" w:rsidR="00E54594" w:rsidRDefault="00E54594" w:rsidP="00E54594">
      <w:pPr>
        <w:pStyle w:val="Puceducorpsdetext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position w:val="-2"/>
        </w:rPr>
      </w:pPr>
    </w:p>
    <w:p w14:paraId="12AA72EC" w14:textId="50B57D07" w:rsidR="00E54594" w:rsidRPr="00EB23AF" w:rsidRDefault="00C70EF2" w:rsidP="00E54594">
      <w:pPr>
        <w:pStyle w:val="Puceducorpsdetexte"/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position w:val="-2"/>
        </w:rPr>
      </w:pPr>
      <w:r>
        <w:rPr>
          <w:position w:val="-2"/>
        </w:rPr>
        <w:t>Modifiez</w:t>
      </w:r>
      <w:r w:rsidR="00E54594">
        <w:rPr>
          <w:position w:val="-2"/>
        </w:rPr>
        <w:t xml:space="preserve"> votre code pour afficher uniquement l'anomalie d</w:t>
      </w:r>
      <w:r w:rsidR="00774864">
        <w:rPr>
          <w:position w:val="-2"/>
        </w:rPr>
        <w:t>e temperature pour juillet 1976 compare a la moyenne des autres mois de juillet 1970-2001</w:t>
      </w:r>
      <w:r w:rsidR="004A5AB5">
        <w:rPr>
          <w:position w:val="-2"/>
        </w:rPr>
        <w:t>.</w:t>
      </w:r>
    </w:p>
    <w:sectPr w:rsidR="00E54594" w:rsidRPr="00EB23AF">
      <w:headerReference w:type="even" r:id="rId6"/>
      <w:headerReference w:type="default" r:id="rId7"/>
      <w:footerReference w:type="even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85DD5" w14:textId="77777777" w:rsidR="004A0669" w:rsidRDefault="00CE78AC">
    <w:pPr>
      <w:pStyle w:val="En-tteetbasdepage"/>
      <w:rPr>
        <w:rFonts w:ascii="Times New Roman" w:eastAsia="Times New Roman" w:hAnsi="Times New Roman"/>
        <w:color w:val="auto"/>
        <w:lang w:val="en-US" w:eastAsia="fr-FR" w:bidi="x-none"/>
      </w:rPr>
    </w:pPr>
    <w:r>
      <w:rPr>
        <w:rStyle w:val="En-tteetbasdepage"/>
      </w:rPr>
      <w:fldChar w:fldCharType="begin"/>
    </w:r>
    <w:r>
      <w:rPr>
        <w:rStyle w:val="En-tteetbasdepage"/>
      </w:rPr>
      <w:instrText xml:space="preserve"> </w:instrText>
    </w:r>
    <w:r>
      <w:rPr>
        <w:rStyle w:val="En-tteetbasdepage"/>
      </w:rPr>
      <w:instrText>PAGE</w:instrText>
    </w:r>
    <w:r>
      <w:rPr>
        <w:rStyle w:val="En-tteetbasdepage"/>
      </w:rPr>
      <w:instrText xml:space="preserve"> </w:instrText>
    </w:r>
    <w:r>
      <w:rPr>
        <w:rStyle w:val="En-tteetbasdepage"/>
      </w:rPr>
      <w:fldChar w:fldCharType="separate"/>
    </w:r>
    <w:r>
      <w:rPr>
        <w:rStyle w:val="En-tteetbasdepage"/>
        <w:noProof/>
      </w:rPr>
      <w:t>2</w:t>
    </w:r>
    <w:r>
      <w:rPr>
        <w:rStyle w:val="En-tteetbasdepage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17E50" w14:textId="77777777" w:rsidR="004A0669" w:rsidRDefault="00CE78AC">
    <w:pPr>
      <w:pStyle w:val="En-tteetbasdepage"/>
      <w:rPr>
        <w:rFonts w:ascii="Times New Roman" w:eastAsia="Times New Roman" w:hAnsi="Times New Roman"/>
        <w:color w:val="auto"/>
        <w:lang w:val="en-US" w:eastAsia="fr-FR" w:bidi="x-none"/>
      </w:rPr>
    </w:pPr>
    <w:r>
      <w:rPr>
        <w:rStyle w:val="En-tteetbasdepage"/>
      </w:rPr>
      <w:fldChar w:fldCharType="begin"/>
    </w:r>
    <w:r>
      <w:rPr>
        <w:rStyle w:val="En-tteetbasdepage"/>
      </w:rPr>
      <w:instrText xml:space="preserve"> </w:instrText>
    </w:r>
    <w:r>
      <w:rPr>
        <w:rStyle w:val="En-tteetbasdepage"/>
      </w:rPr>
      <w:instrText>PAGE</w:instrText>
    </w:r>
    <w:r>
      <w:rPr>
        <w:rStyle w:val="En-tteetbasdepage"/>
      </w:rPr>
      <w:instrText xml:space="preserve"> </w:instrText>
    </w:r>
    <w:r>
      <w:rPr>
        <w:rStyle w:val="En-tteetbasdepage"/>
      </w:rPr>
      <w:fldChar w:fldCharType="separate"/>
    </w:r>
    <w:r>
      <w:rPr>
        <w:rStyle w:val="En-tteetbasdepage"/>
        <w:noProof/>
      </w:rPr>
      <w:t>1</w:t>
    </w:r>
    <w:r>
      <w:rPr>
        <w:rStyle w:val="En-tteetbasdepage"/>
      </w:rPr>
      <w:fldChar w:fldCharType="end"/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A0A27" w14:textId="77777777" w:rsidR="004A0669" w:rsidRDefault="00CE78AC">
    <w:pPr>
      <w:pStyle w:val="En-tteetbasdepage"/>
      <w:rPr>
        <w:rFonts w:ascii="Times New Roman" w:eastAsia="Times New Roman" w:hAnsi="Times New Roman"/>
        <w:color w:val="auto"/>
        <w:lang w:val="en-US" w:eastAsia="fr-FR"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0D958" w14:textId="77777777" w:rsidR="004A0669" w:rsidRDefault="00CE78AC">
    <w:pPr>
      <w:pStyle w:val="En-tteetbasdepage"/>
      <w:rPr>
        <w:rFonts w:ascii="Times New Roman" w:eastAsia="Times New Roman" w:hAnsi="Times New Roman"/>
        <w:color w:val="auto"/>
        <w:lang w:val="en-US" w:eastAsia="fr-FR"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>
    <w:nsid w:val="00000002"/>
    <w:multiLevelType w:val="multilevel"/>
    <w:tmpl w:val="894EE874"/>
    <w:numStyleLink w:val="Puce"/>
  </w:abstractNum>
  <w:abstractNum w:abstractNumId="2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3">
    <w:nsid w:val="00000004"/>
    <w:multiLevelType w:val="multilevel"/>
    <w:tmpl w:val="894EE876"/>
    <w:lvl w:ilvl="0">
      <w:start w:val="2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4">
    <w:nsid w:val="28DD5D02"/>
    <w:multiLevelType w:val="hybridMultilevel"/>
    <w:tmpl w:val="ADB8D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728C0"/>
    <w:multiLevelType w:val="hybridMultilevel"/>
    <w:tmpl w:val="2A1A6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51AD9"/>
    <w:multiLevelType w:val="hybridMultilevel"/>
    <w:tmpl w:val="4A7A7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256CE1"/>
    <w:multiLevelType w:val="hybridMultilevel"/>
    <w:tmpl w:val="888E50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72"/>
    <w:rsid w:val="00050C3E"/>
    <w:rsid w:val="00071C72"/>
    <w:rsid w:val="0007620C"/>
    <w:rsid w:val="000E412B"/>
    <w:rsid w:val="000F6D8C"/>
    <w:rsid w:val="00103849"/>
    <w:rsid w:val="001833FD"/>
    <w:rsid w:val="002C66EC"/>
    <w:rsid w:val="002E4D04"/>
    <w:rsid w:val="003028A7"/>
    <w:rsid w:val="004A5AB5"/>
    <w:rsid w:val="005D2765"/>
    <w:rsid w:val="005D6A62"/>
    <w:rsid w:val="00611FF2"/>
    <w:rsid w:val="00774864"/>
    <w:rsid w:val="0081100B"/>
    <w:rsid w:val="00867EF6"/>
    <w:rsid w:val="00B30452"/>
    <w:rsid w:val="00B96955"/>
    <w:rsid w:val="00C70EF2"/>
    <w:rsid w:val="00CE78AC"/>
    <w:rsid w:val="00E030AA"/>
    <w:rsid w:val="00E07543"/>
    <w:rsid w:val="00E54594"/>
    <w:rsid w:val="00EB23AF"/>
    <w:rsid w:val="00EF0E00"/>
    <w:rsid w:val="00F8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3E1F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C72"/>
    <w:rPr>
      <w:rFonts w:ascii="Times New Roman" w:eastAsia="Times New Roman" w:hAnsi="Times New Roman" w:cs="Times New Roman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-tteetbasdepage">
    <w:name w:val="En-tête et bas de page"/>
    <w:rsid w:val="00071C72"/>
    <w:pPr>
      <w:tabs>
        <w:tab w:val="right" w:pos="9632"/>
      </w:tabs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customStyle="1" w:styleId="Corps">
    <w:name w:val="Corps"/>
    <w:autoRedefine/>
    <w:rsid w:val="00071C72"/>
    <w:pPr>
      <w:spacing w:after="60"/>
    </w:pPr>
    <w:rPr>
      <w:rFonts w:ascii="Helvetica" w:eastAsia="ヒラギノ角ゴ Pro W3" w:hAnsi="Helvetica" w:cs="Times New Roman"/>
      <w:color w:val="000000"/>
      <w:szCs w:val="20"/>
    </w:rPr>
  </w:style>
  <w:style w:type="paragraph" w:customStyle="1" w:styleId="Puceducorpsdetexte">
    <w:name w:val="Puce du corps de texte"/>
    <w:rsid w:val="00071C72"/>
    <w:pPr>
      <w:spacing w:after="60"/>
    </w:pPr>
    <w:rPr>
      <w:rFonts w:ascii="Helvetica" w:eastAsia="ヒラギノ角ゴ Pro W3" w:hAnsi="Helvetica" w:cs="Times New Roman"/>
      <w:color w:val="000000"/>
      <w:szCs w:val="20"/>
    </w:rPr>
  </w:style>
  <w:style w:type="numbering" w:customStyle="1" w:styleId="Puce">
    <w:name w:val="Puce"/>
    <w:rsid w:val="00071C72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C72"/>
    <w:rPr>
      <w:rFonts w:ascii="Times New Roman" w:eastAsia="Times New Roman" w:hAnsi="Times New Roman" w:cs="Times New Roman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-tteetbasdepage">
    <w:name w:val="En-tête et bas de page"/>
    <w:rsid w:val="00071C72"/>
    <w:pPr>
      <w:tabs>
        <w:tab w:val="right" w:pos="9632"/>
      </w:tabs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customStyle="1" w:styleId="Corps">
    <w:name w:val="Corps"/>
    <w:autoRedefine/>
    <w:rsid w:val="00071C72"/>
    <w:pPr>
      <w:spacing w:after="60"/>
    </w:pPr>
    <w:rPr>
      <w:rFonts w:ascii="Helvetica" w:eastAsia="ヒラギノ角ゴ Pro W3" w:hAnsi="Helvetica" w:cs="Times New Roman"/>
      <w:color w:val="000000"/>
      <w:szCs w:val="20"/>
    </w:rPr>
  </w:style>
  <w:style w:type="paragraph" w:customStyle="1" w:styleId="Puceducorpsdetexte">
    <w:name w:val="Puce du corps de texte"/>
    <w:rsid w:val="00071C72"/>
    <w:pPr>
      <w:spacing w:after="60"/>
    </w:pPr>
    <w:rPr>
      <w:rFonts w:ascii="Helvetica" w:eastAsia="ヒラギノ角ゴ Pro W3" w:hAnsi="Helvetica" w:cs="Times New Roman"/>
      <w:color w:val="000000"/>
      <w:szCs w:val="20"/>
    </w:rPr>
  </w:style>
  <w:style w:type="numbering" w:customStyle="1" w:styleId="Puce">
    <w:name w:val="Puce"/>
    <w:rsid w:val="00071C7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940</Characters>
  <Application>Microsoft Macintosh Word</Application>
  <DocSecurity>0</DocSecurity>
  <Lines>7</Lines>
  <Paragraphs>2</Paragraphs>
  <ScaleCrop>false</ScaleCrop>
  <Company>LMD/CNRS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Noel</dc:creator>
  <cp:keywords/>
  <dc:description/>
  <cp:lastModifiedBy>Vincent Noel</cp:lastModifiedBy>
  <cp:revision>25</cp:revision>
  <dcterms:created xsi:type="dcterms:W3CDTF">2013-10-03T13:19:00Z</dcterms:created>
  <dcterms:modified xsi:type="dcterms:W3CDTF">2013-10-03T15:15:00Z</dcterms:modified>
</cp:coreProperties>
</file>